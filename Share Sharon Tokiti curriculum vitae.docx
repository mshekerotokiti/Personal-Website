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0" w:lineRule="auto" w:line="480"/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 xml:space="preserve">CURRICULUM VITAE 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SHARON TOKITI MSHEKERO 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ID:37065605 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PHONE NUMBER :+254710482080/+254704739484 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EMAIL ADDRESS : sharontokiti@gmail.com 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b/>
          <w:bCs/>
          <w:sz w:val="24"/>
          <w:szCs w:val="24"/>
          <w:u w:val="single"/>
          <w:lang w:val="en-US"/>
        </w:rPr>
        <w:t xml:space="preserve">PERSONAL STATEMENT 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My general philosophical sense of success is that when anchored on the appropriateness of the methods of service delivery, skills and competencies employed, everything in life can be achieved. As a person, I believe that with my skills and experiences, I am able to attain success within the responsibilities given to me.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EDUCATION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2017 – </w:t>
      </w:r>
      <w:r>
        <w:rPr>
          <w:rFonts w:ascii="Times New Roman" w:cs="Times New Roman" w:hAnsi="Times New Roman"/>
          <w:sz w:val="24"/>
          <w:szCs w:val="24"/>
        </w:rPr>
        <w:t>2021</w:t>
      </w:r>
      <w:r>
        <w:rPr>
          <w:rFonts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Bachelor of education </w:t>
      </w:r>
      <w:r>
        <w:rPr>
          <w:rFonts w:cs="Times New Roman" w:hAnsi="Times New Roman"/>
          <w:sz w:val="24"/>
          <w:szCs w:val="24"/>
          <w:lang w:val="en-US"/>
        </w:rPr>
        <w:t xml:space="preserve">Arts (Music/Kiswahili) -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Kenyatta University 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2017 (May-June), Certificate of Computer Applications-Kenya Institute of Management 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2013-2016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Kenya Certificate of Secondary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Education-Murray Girls High </w:t>
      </w:r>
      <w:r>
        <w:rPr>
          <w:rFonts w:cs="Times New Roman" w:hAnsi="Times New Roman"/>
          <w:sz w:val="24"/>
          <w:szCs w:val="24"/>
          <w:lang w:val="en-US"/>
        </w:rPr>
        <w:t>School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2005-2012 Kenya Certificate of Primary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Education- Timbila Primary </w:t>
      </w:r>
      <w:r>
        <w:rPr>
          <w:rFonts w:cs="Times New Roman" w:hAnsi="Times New Roman"/>
          <w:sz w:val="24"/>
          <w:szCs w:val="24"/>
          <w:lang w:val="en-US"/>
        </w:rPr>
        <w:t>School</w:t>
      </w:r>
    </w:p>
    <w:p>
      <w:pPr>
        <w:pStyle w:val="style0"/>
        <w:spacing w:before="240" w:lineRule="auto" w:line="48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before="240" w:lineRule="auto" w:line="48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SKILLS AND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 xml:space="preserve">COMPETENCIES </w:t>
      </w:r>
    </w:p>
    <w:p>
      <w:pPr>
        <w:pStyle w:val="style179"/>
        <w:numPr>
          <w:ilvl w:val="0"/>
          <w:numId w:val="1"/>
        </w:numPr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Computer skills</w:t>
      </w:r>
    </w:p>
    <w:p>
      <w:pPr>
        <w:pStyle w:val="style179"/>
        <w:numPr>
          <w:ilvl w:val="0"/>
          <w:numId w:val="1"/>
        </w:numPr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Strong </w:t>
      </w:r>
      <w:r>
        <w:rPr>
          <w:rFonts w:ascii="Times New Roman" w:cs="Times New Roman" w:hAnsi="Times New Roman"/>
          <w:sz w:val="24"/>
          <w:szCs w:val="24"/>
        </w:rPr>
        <w:t>Communication skills</w:t>
      </w:r>
    </w:p>
    <w:p>
      <w:pPr>
        <w:pStyle w:val="style179"/>
        <w:numPr>
          <w:ilvl w:val="0"/>
          <w:numId w:val="1"/>
        </w:numPr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Leadership skills</w:t>
      </w:r>
    </w:p>
    <w:p>
      <w:pPr>
        <w:pStyle w:val="style179"/>
        <w:numPr>
          <w:ilvl w:val="0"/>
          <w:numId w:val="1"/>
        </w:numPr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Problem solving and proffesionalism</w:t>
      </w:r>
    </w:p>
    <w:p>
      <w:pPr>
        <w:pStyle w:val="style0"/>
        <w:spacing w:before="240" w:lineRule="auto" w:line="480"/>
        <w:ind w:left="36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WORK EXPERIENCE </w:t>
      </w:r>
    </w:p>
    <w:p>
      <w:pPr>
        <w:pStyle w:val="style0"/>
        <w:spacing w:before="240" w:lineRule="auto" w:line="480"/>
        <w:ind w:left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Teacher Assistant, Mission Star Academy ( May 2022)</w:t>
      </w:r>
    </w:p>
    <w:p>
      <w:pPr>
        <w:pStyle w:val="style179"/>
        <w:numPr>
          <w:ilvl w:val="0"/>
          <w:numId w:val="4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Taking pupils for extra curricula activities like swimming, music studio and other field activities. </w:t>
      </w:r>
    </w:p>
    <w:p>
      <w:pPr>
        <w:pStyle w:val="style179"/>
        <w:numPr>
          <w:ilvl w:val="0"/>
          <w:numId w:val="4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Signing diaries and checking for parents comments </w:t>
      </w:r>
    </w:p>
    <w:p>
      <w:pPr>
        <w:pStyle w:val="style179"/>
        <w:numPr>
          <w:ilvl w:val="0"/>
          <w:numId w:val="4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Putting up payment and balance receipts in pupils diaries </w:t>
      </w:r>
    </w:p>
    <w:p>
      <w:pPr>
        <w:pStyle w:val="style179"/>
        <w:numPr>
          <w:ilvl w:val="0"/>
          <w:numId w:val="4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Keep files in order and learners stationeries. </w:t>
      </w:r>
    </w:p>
    <w:p>
      <w:pPr>
        <w:pStyle w:val="style0"/>
        <w:numPr>
          <w:ilvl w:val="0"/>
          <w:numId w:val="0"/>
        </w:numPr>
        <w:spacing w:before="240" w:lineRule="auto" w:line="48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Teacher, Pumwani Boys High school(October 2021-December 2021)</w:t>
      </w:r>
    </w:p>
    <w:p>
      <w:pPr>
        <w:pStyle w:val="style179"/>
        <w:numPr>
          <w:ilvl w:val="0"/>
          <w:numId w:val="6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Prepared schemes of work and lesson plans for teaching </w:t>
      </w:r>
    </w:p>
    <w:p>
      <w:pPr>
        <w:pStyle w:val="style179"/>
        <w:numPr>
          <w:ilvl w:val="0"/>
          <w:numId w:val="6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Conducted music and Kiswahili lessons for form ones and twos </w:t>
      </w:r>
    </w:p>
    <w:p>
      <w:pPr>
        <w:pStyle w:val="style179"/>
        <w:numPr>
          <w:ilvl w:val="0"/>
          <w:numId w:val="6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Directed and overseeing music practicals for form fours</w:t>
      </w:r>
    </w:p>
    <w:p>
      <w:pPr>
        <w:pStyle w:val="style179"/>
        <w:numPr>
          <w:ilvl w:val="0"/>
          <w:numId w:val="6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Deputized Scouts club patron</w:t>
      </w:r>
    </w:p>
    <w:p>
      <w:pPr>
        <w:pStyle w:val="style0"/>
        <w:numPr>
          <w:ilvl w:val="0"/>
          <w:numId w:val="0"/>
        </w:numPr>
        <w:spacing w:before="240" w:lineRule="auto" w:line="48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Sales Representative, Kurunzi Tech Media (April 2020-August 2020)</w:t>
      </w:r>
    </w:p>
    <w:p>
      <w:pPr>
        <w:pStyle w:val="style179"/>
        <w:numPr>
          <w:ilvl w:val="0"/>
          <w:numId w:val="5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Sending and receiving emails from customers</w:t>
      </w:r>
    </w:p>
    <w:p>
      <w:pPr>
        <w:pStyle w:val="style179"/>
        <w:numPr>
          <w:ilvl w:val="0"/>
          <w:numId w:val="5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Sending and receiving parcels</w:t>
      </w:r>
    </w:p>
    <w:p>
      <w:pPr>
        <w:pStyle w:val="style179"/>
        <w:numPr>
          <w:ilvl w:val="0"/>
          <w:numId w:val="5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Marketing products through the company's social media platforms </w:t>
      </w:r>
    </w:p>
    <w:p>
      <w:pPr>
        <w:pStyle w:val="style179"/>
        <w:numPr>
          <w:ilvl w:val="0"/>
          <w:numId w:val="5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Conducting sales, negotiating </w:t>
      </w:r>
    </w:p>
    <w:p>
      <w:pPr>
        <w:pStyle w:val="style179"/>
        <w:numPr>
          <w:ilvl w:val="0"/>
          <w:numId w:val="5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Collecting feedback from customers</w:t>
      </w:r>
    </w:p>
    <w:p>
      <w:pPr>
        <w:pStyle w:val="style0"/>
        <w:numPr>
          <w:ilvl w:val="0"/>
          <w:numId w:val="0"/>
        </w:numPr>
        <w:spacing w:before="240" w:lineRule="auto" w:line="48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Hotel attendant, Wytay and sons hotel (June 2017-August 2017)</w:t>
      </w:r>
    </w:p>
    <w:p>
      <w:pPr>
        <w:pStyle w:val="style179"/>
        <w:numPr>
          <w:ilvl w:val="0"/>
          <w:numId w:val="2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Preparing daily meals</w:t>
      </w:r>
    </w:p>
    <w:p>
      <w:pPr>
        <w:pStyle w:val="style179"/>
        <w:numPr>
          <w:ilvl w:val="0"/>
          <w:numId w:val="2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Assisting with customer service and cash collection</w:t>
      </w:r>
    </w:p>
    <w:p>
      <w:pPr>
        <w:pStyle w:val="style179"/>
        <w:numPr>
          <w:ilvl w:val="0"/>
          <w:numId w:val="2"/>
        </w:numPr>
        <w:spacing w:before="240" w:lineRule="auto" w:line="48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Keeping records of daily  sales and expenses </w:t>
      </w:r>
    </w:p>
    <w:p>
      <w:pPr>
        <w:pStyle w:val="style0"/>
        <w:numPr>
          <w:ilvl w:val="0"/>
          <w:numId w:val="0"/>
        </w:numPr>
        <w:spacing w:before="240" w:lineRule="auto" w:line="48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INTERESTS AND HOBBIES</w:t>
      </w:r>
    </w:p>
    <w:p>
      <w:pPr>
        <w:pStyle w:val="style179"/>
        <w:numPr>
          <w:ilvl w:val="0"/>
          <w:numId w:val="3"/>
        </w:numPr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Cooking</w:t>
      </w:r>
    </w:p>
    <w:p>
      <w:pPr>
        <w:pStyle w:val="style179"/>
        <w:numPr>
          <w:ilvl w:val="0"/>
          <w:numId w:val="3"/>
        </w:numPr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Travelling and exploring </w:t>
      </w:r>
    </w:p>
    <w:p>
      <w:pPr>
        <w:pStyle w:val="style179"/>
        <w:numPr>
          <w:ilvl w:val="0"/>
          <w:numId w:val="3"/>
        </w:numPr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Singing</w:t>
      </w:r>
    </w:p>
    <w:p>
      <w:pPr>
        <w:pStyle w:val="style179"/>
        <w:numPr>
          <w:ilvl w:val="0"/>
          <w:numId w:val="3"/>
        </w:numPr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Team</w:t>
      </w:r>
      <w:r>
        <w:rPr>
          <w:rFonts w:ascii="Times New Roman" w:cs="Times New Roman" w:hAnsi="Times New Roman"/>
          <w:sz w:val="24"/>
          <w:szCs w:val="24"/>
        </w:rPr>
        <w:t xml:space="preserve"> collaboration </w:t>
      </w:r>
    </w:p>
    <w:p>
      <w:pPr>
        <w:pStyle w:val="style179"/>
        <w:numPr>
          <w:ilvl w:val="0"/>
          <w:numId w:val="3"/>
        </w:numPr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Vlogging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3"/>
        </w:numPr>
        <w:spacing w:before="240"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Socialization</w:t>
      </w:r>
    </w:p>
    <w:p>
      <w:pPr>
        <w:pStyle w:val="style0"/>
        <w:spacing w:before="240" w:lineRule="auto" w:line="480"/>
        <w:ind w:left="72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REFERENCES </w:t>
      </w:r>
    </w:p>
    <w:p>
      <w:pPr>
        <w:pStyle w:val="style0"/>
        <w:spacing w:before="240" w:lineRule="auto" w:line="480"/>
        <w:ind w:left="72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 xml:space="preserve">BENSON MWENDA </w:t>
      </w:r>
      <w:r>
        <w:rPr>
          <w:rFonts w:ascii="Times New Roman" w:cs="Times New Roman" w:hAnsi="Times New Roman"/>
          <w:sz w:val="24"/>
          <w:szCs w:val="24"/>
          <w:lang w:val="en-US"/>
        </w:rPr>
        <w:t>:MANAGER, KURUNZI TECH MEDIA</w:t>
      </w:r>
    </w:p>
    <w:p>
      <w:pPr>
        <w:pStyle w:val="style0"/>
        <w:spacing w:before="240" w:lineRule="auto" w:line="48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0721716233, </w:t>
      </w:r>
    </w:p>
    <w:p>
      <w:pPr>
        <w:pStyle w:val="style0"/>
        <w:spacing w:before="240" w:lineRule="auto" w:line="48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REGINA </w:t>
      </w:r>
      <w:r>
        <w:rPr>
          <w:rFonts w:ascii="Times New Roman" w:cs="Times New Roman" w:hAnsi="Times New Roman"/>
          <w:sz w:val="24"/>
          <w:szCs w:val="24"/>
          <w:lang w:val="en-US"/>
        </w:rPr>
        <w:t>MHABASHI: DIRECTOR,  MISSION STAR ACADEMY</w:t>
      </w:r>
    </w:p>
    <w:p>
      <w:pPr>
        <w:pStyle w:val="style0"/>
        <w:spacing w:before="240" w:lineRule="auto" w:line="48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0705956723 </w:t>
      </w:r>
    </w:p>
    <w:p>
      <w:pPr>
        <w:pStyle w:val="style0"/>
        <w:spacing w:before="240" w:lineRule="auto" w:line="48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Dr. DAVID MUIGAI: LECTURER, KENYATTA UNIVERSITY </w:t>
      </w:r>
    </w:p>
    <w:p>
      <w:pPr>
        <w:pStyle w:val="style0"/>
        <w:spacing w:before="240" w:lineRule="auto" w:line="48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+254719553546</w:t>
      </w:r>
    </w:p>
    <w:p>
      <w:pPr>
        <w:pStyle w:val="style0"/>
        <w:spacing w:before="240" w:lineRule="auto" w:line="48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Mr. MWANGI: PRINCIPAL, PUMWANI BOYS SECONDARY SCHOOL </w:t>
      </w:r>
    </w:p>
    <w:p>
      <w:pPr>
        <w:pStyle w:val="style0"/>
        <w:spacing w:before="240" w:lineRule="auto" w:line="48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0724 046623</w:t>
      </w:r>
    </w:p>
    <w:p>
      <w:pPr>
        <w:pStyle w:val="style0"/>
        <w:spacing w:before="240" w:lineRule="auto" w:line="480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before="240" w:lineRule="auto" w:line="480"/>
        <w:ind w:left="1080"/>
        <w:rPr>
          <w:rFonts w:ascii="Biome Light" w:cs="Biome Light" w:hAnsi="Biome Light"/>
          <w:sz w:val="24"/>
          <w:szCs w:val="24"/>
        </w:rPr>
      </w:pPr>
    </w:p>
    <w:p>
      <w:pPr>
        <w:pStyle w:val="style0"/>
        <w:rPr/>
      </w:pP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iome Light">
    <w:altName w:val="Biome Light"/>
    <w:panose1 w:val="020b0303030000020804"/>
    <w:charset w:val="00"/>
    <w:family w:val="swiss"/>
    <w:pitch w:val="variable"/>
    <w:sig w:usb0="A11526FF" w:usb1="8000000A" w:usb2="0001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264F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C6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307</Words>
  <Pages>3</Pages>
  <Characters>2006</Characters>
  <Application>WPS Office</Application>
  <DocSecurity>0</DocSecurity>
  <Paragraphs>64</Paragraphs>
  <ScaleCrop>false</ScaleCrop>
  <LinksUpToDate>false</LinksUpToDate>
  <CharactersWithSpaces>2290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2021-12-21T14:54:00Z</dcterms:created>
  <dc:creator>sharon mshekero</dc:creator>
  <lastModifiedBy>STK-L21</lastModifiedBy>
  <dcterms:modified xsi:type="dcterms:W3CDTF">2023-01-18T16:09:26Z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af10423fbaf1417488aa7c6e8dea7790</vt:lpwstr>
  </property>
</Properties>
</file>